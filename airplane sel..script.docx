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7DC8" w14:textId="77777777" w:rsidR="00E16CF8" w:rsidRDefault="00E16CF8" w:rsidP="00E16CF8">
      <w:r>
        <w:t xml:space="preserve">package </w:t>
      </w:r>
      <w:proofErr w:type="spellStart"/>
      <w:r>
        <w:t>learnSelenium</w:t>
      </w:r>
      <w:proofErr w:type="spellEnd"/>
      <w:r>
        <w:t>;</w:t>
      </w:r>
    </w:p>
    <w:p w14:paraId="60A23862" w14:textId="77777777" w:rsidR="00E16CF8" w:rsidRDefault="00E16CF8" w:rsidP="00E16CF8"/>
    <w:p w14:paraId="4A59FE23" w14:textId="77777777" w:rsidR="00E16CF8" w:rsidRDefault="00E16CF8" w:rsidP="00E16CF8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79776C30" w14:textId="77777777" w:rsidR="00E16CF8" w:rsidRDefault="00E16CF8" w:rsidP="00E16CF8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757E67B8" w14:textId="77777777" w:rsidR="00E16CF8" w:rsidRDefault="00E16CF8" w:rsidP="00E16CF8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0D5DE878" w14:textId="77777777" w:rsidR="00E16CF8" w:rsidRDefault="00E16CF8" w:rsidP="00E16CF8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66AC095A" w14:textId="77777777" w:rsidR="00E16CF8" w:rsidRDefault="00E16CF8" w:rsidP="00E16CF8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ui.Select</w:t>
      </w:r>
      <w:proofErr w:type="spellEnd"/>
      <w:proofErr w:type="gramEnd"/>
      <w:r>
        <w:t>;</w:t>
      </w:r>
    </w:p>
    <w:p w14:paraId="70EF9FA7" w14:textId="77777777" w:rsidR="00E16CF8" w:rsidRDefault="00E16CF8" w:rsidP="00E16CF8"/>
    <w:p w14:paraId="33CCC154" w14:textId="77777777" w:rsidR="00E16CF8" w:rsidRDefault="00E16CF8" w:rsidP="00E16CF8">
      <w:r>
        <w:t>public class airplane {</w:t>
      </w:r>
    </w:p>
    <w:p w14:paraId="51219080" w14:textId="77777777" w:rsidR="00E16CF8" w:rsidRDefault="00E16CF8" w:rsidP="00E16CF8"/>
    <w:p w14:paraId="0FB1684D" w14:textId="6761AFAC" w:rsidR="00E16CF8" w:rsidRDefault="00E16CF8" w:rsidP="00E16CF8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23FB17BC" w14:textId="299D4FF3" w:rsidR="00E16CF8" w:rsidRDefault="00E16CF8" w:rsidP="00E16CF8"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2CA3EE4" w14:textId="1310D76D" w:rsidR="00E16CF8" w:rsidRDefault="00E16CF8" w:rsidP="00E16CF8">
      <w:proofErr w:type="spellStart"/>
      <w:r>
        <w:t>driver.get</w:t>
      </w:r>
      <w:proofErr w:type="spellEnd"/>
      <w:r>
        <w:t>("https://rahulshettyacademy.com/</w:t>
      </w:r>
      <w:proofErr w:type="spellStart"/>
      <w:r>
        <w:t>dropdownsPractise</w:t>
      </w:r>
      <w:proofErr w:type="spellEnd"/>
      <w:r>
        <w:t>/");</w:t>
      </w:r>
    </w:p>
    <w:p w14:paraId="53DBA87D" w14:textId="08252247" w:rsidR="00E16CF8" w:rsidRDefault="00E16CF8" w:rsidP="00E16CF8"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2CDBA066" w14:textId="32634A01" w:rsidR="00E16CF8" w:rsidRDefault="00E16CF8" w:rsidP="00E16CF8">
      <w:proofErr w:type="spellStart"/>
      <w:r>
        <w:t>WebElement</w:t>
      </w:r>
      <w:proofErr w:type="spellEnd"/>
      <w:r>
        <w:t xml:space="preserve"> </w:t>
      </w:r>
      <w:r>
        <w:t>staticdropdown=</w:t>
      </w:r>
      <w:proofErr w:type="gramStart"/>
      <w:r>
        <w:t>driver.findElement</w:t>
      </w:r>
      <w:proofErr w:type="gramEnd"/>
      <w:r>
        <w:t>(By.id("ctl00_mainContent_DropDownListCurrency"));</w:t>
      </w:r>
    </w:p>
    <w:p w14:paraId="00A52C7F" w14:textId="06CB4975" w:rsidR="00E16CF8" w:rsidRDefault="00E16CF8" w:rsidP="00E16CF8">
      <w:r>
        <w:t xml:space="preserve"> Select dropdown=new Select(</w:t>
      </w:r>
      <w:proofErr w:type="spellStart"/>
      <w:r>
        <w:t>staticdropdown</w:t>
      </w:r>
      <w:proofErr w:type="spellEnd"/>
      <w:r>
        <w:t>);</w:t>
      </w:r>
    </w:p>
    <w:p w14:paraId="5BA8A388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6F96765D" w14:textId="77777777" w:rsidR="00E16CF8" w:rsidRDefault="00E16CF8" w:rsidP="00E16CF8">
      <w:r>
        <w:t xml:space="preserve">    </w:t>
      </w:r>
      <w:proofErr w:type="spellStart"/>
      <w:proofErr w:type="gramStart"/>
      <w:r>
        <w:t>dropdown.selectByIndex</w:t>
      </w:r>
      <w:proofErr w:type="spellEnd"/>
      <w:proofErr w:type="gramEnd"/>
      <w:r>
        <w:t>(3);</w:t>
      </w:r>
    </w:p>
    <w:p w14:paraId="7A47D0E8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30264FB0" w14:textId="77777777" w:rsidR="00E16CF8" w:rsidRDefault="00E16CF8" w:rsidP="00E16CF8">
      <w:r>
        <w:t xml:space="preserve">    </w:t>
      </w:r>
      <w:proofErr w:type="spellStart"/>
      <w:proofErr w:type="gramStart"/>
      <w:r>
        <w:t>dropdown.selectByValue</w:t>
      </w:r>
      <w:proofErr w:type="spellEnd"/>
      <w:proofErr w:type="gramEnd"/>
      <w:r>
        <w:t>("AED");</w:t>
      </w:r>
    </w:p>
    <w:p w14:paraId="48CBF312" w14:textId="77777777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divpaxinfo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5338D51A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(2000);</w:t>
      </w:r>
    </w:p>
    <w:p w14:paraId="46541EF0" w14:textId="77777777" w:rsidR="00E16CF8" w:rsidRDefault="00E16CF8" w:rsidP="00E16CF8">
      <w:r>
        <w:t xml:space="preserve">    for (int j = 1; j &lt;4; </w:t>
      </w:r>
      <w:proofErr w:type="spellStart"/>
      <w:r>
        <w:t>j++</w:t>
      </w:r>
      <w:proofErr w:type="spellEnd"/>
      <w:r>
        <w:t>) {</w:t>
      </w:r>
    </w:p>
    <w:p w14:paraId="2433A485" w14:textId="00588D3A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hrefIncAdt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6C3B5928" w14:textId="02F1FE40" w:rsidR="00E16CF8" w:rsidRDefault="00E16CF8" w:rsidP="00E16CF8">
      <w:r>
        <w:t xml:space="preserve">    break;</w:t>
      </w:r>
    </w:p>
    <w:p w14:paraId="3BD84160" w14:textId="77777777" w:rsidR="00E16CF8" w:rsidRDefault="00E16CF8" w:rsidP="00E16CF8">
      <w:r>
        <w:lastRenderedPageBreak/>
        <w:tab/>
        <w:t>}</w:t>
      </w:r>
    </w:p>
    <w:p w14:paraId="7250E4CD" w14:textId="77777777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btnclosepaxoption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24668004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(2000);</w:t>
      </w:r>
    </w:p>
    <w:p w14:paraId="0B49D087" w14:textId="77777777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(By.id("autosuggest")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</w:t>
      </w:r>
      <w:proofErr w:type="spellStart"/>
      <w:r>
        <w:t>india</w:t>
      </w:r>
      <w:proofErr w:type="spellEnd"/>
      <w:r>
        <w:t>");</w:t>
      </w:r>
    </w:p>
    <w:p w14:paraId="29D191ED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(2000);</w:t>
      </w:r>
    </w:p>
    <w:p w14:paraId="67D8047E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(By.id("ctl00_mainContent_ddl_originStation1_CTXTaction")</w:t>
      </w:r>
      <w:proofErr w:type="gramStart"/>
      <w:r>
        <w:t>).click</w:t>
      </w:r>
      <w:proofErr w:type="gramEnd"/>
      <w:r>
        <w:t>();</w:t>
      </w:r>
    </w:p>
    <w:p w14:paraId="653135FB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2BF0C0B7" w14:textId="77777777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("Chennai (MAA)")</w:t>
      </w:r>
      <w:proofErr w:type="gramStart"/>
      <w:r>
        <w:t>).click</w:t>
      </w:r>
      <w:proofErr w:type="gramEnd"/>
      <w:r>
        <w:t>();</w:t>
      </w:r>
    </w:p>
    <w:p w14:paraId="4E1E00D9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701372E6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(By.id("ctl00_mainContent_ddl_destinationStation1_CTXT")</w:t>
      </w:r>
      <w:proofErr w:type="gramStart"/>
      <w:r>
        <w:t>).click</w:t>
      </w:r>
      <w:proofErr w:type="gramEnd"/>
      <w:r>
        <w:t>();</w:t>
      </w:r>
    </w:p>
    <w:p w14:paraId="352BDB3D" w14:textId="79CDBCD1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("Coimbatore (CJB)")</w:t>
      </w:r>
      <w:proofErr w:type="gramStart"/>
      <w:r>
        <w:t>).click</w:t>
      </w:r>
      <w:proofErr w:type="gramEnd"/>
      <w:r>
        <w:t>();</w:t>
      </w:r>
    </w:p>
    <w:p w14:paraId="6E868C66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(By.id("ctl00_mainContent_rbtnl_Trip_0")</w:t>
      </w:r>
      <w:proofErr w:type="gramStart"/>
      <w:r>
        <w:t>).click</w:t>
      </w:r>
      <w:proofErr w:type="gramEnd"/>
      <w:r>
        <w:t>();</w:t>
      </w:r>
    </w:p>
    <w:p w14:paraId="3AC50BB5" w14:textId="24520670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(2000);</w:t>
      </w:r>
    </w:p>
    <w:p w14:paraId="345EF2E6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(By.id("ctl00_mainContent_chk_SeniorCitizenDiscount")</w:t>
      </w:r>
      <w:proofErr w:type="gramStart"/>
      <w:r>
        <w:t>).click</w:t>
      </w:r>
      <w:proofErr w:type="gramEnd"/>
      <w:r>
        <w:t>();</w:t>
      </w:r>
    </w:p>
    <w:p w14:paraId="39993AB8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466E8487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("//button[@class=\"ui-datepicker-trigger\"]")</w:t>
      </w:r>
      <w:proofErr w:type="gramStart"/>
      <w:r>
        <w:t>).click</w:t>
      </w:r>
      <w:proofErr w:type="gramEnd"/>
      <w:r>
        <w:t>();</w:t>
      </w:r>
    </w:p>
    <w:p w14:paraId="18DF0729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3F227AC0" w14:textId="77777777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("14")</w:t>
      </w:r>
      <w:proofErr w:type="gramStart"/>
      <w:r>
        <w:t>).click</w:t>
      </w:r>
      <w:proofErr w:type="gramEnd"/>
      <w:r>
        <w:t>();</w:t>
      </w:r>
    </w:p>
    <w:p w14:paraId="28CBDCD6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2FE3C35A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(By.id("ctl00_mainContent_view_date2")</w:t>
      </w:r>
      <w:proofErr w:type="gramStart"/>
      <w:r>
        <w:t>).click</w:t>
      </w:r>
      <w:proofErr w:type="gramEnd"/>
      <w:r>
        <w:t>();</w:t>
      </w:r>
    </w:p>
    <w:p w14:paraId="4FCA23B8" w14:textId="77777777" w:rsidR="00E16CF8" w:rsidRDefault="00E16CF8" w:rsidP="00E16CF8">
      <w:r>
        <w:t xml:space="preserve">    </w:t>
      </w:r>
      <w:proofErr w:type="spellStart"/>
      <w:r>
        <w:t>Thread.sleep</w:t>
      </w:r>
      <w:proofErr w:type="spellEnd"/>
      <w:r>
        <w:t>(1000);</w:t>
      </w:r>
    </w:p>
    <w:p w14:paraId="18C92363" w14:textId="77777777" w:rsidR="00E16CF8" w:rsidRDefault="00E16CF8" w:rsidP="00E16CF8">
      <w:r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("1")</w:t>
      </w:r>
      <w:proofErr w:type="gramStart"/>
      <w:r>
        <w:t>).click</w:t>
      </w:r>
      <w:proofErr w:type="gramEnd"/>
      <w:r>
        <w:t>();</w:t>
      </w:r>
    </w:p>
    <w:p w14:paraId="775F42C3" w14:textId="77777777" w:rsidR="00E16CF8" w:rsidRDefault="00E16CF8" w:rsidP="00E16CF8">
      <w:r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("//input[@value=\"Search\"]")</w:t>
      </w:r>
      <w:proofErr w:type="gramStart"/>
      <w:r>
        <w:t>).click</w:t>
      </w:r>
      <w:proofErr w:type="gramEnd"/>
      <w:r>
        <w:t>();</w:t>
      </w:r>
    </w:p>
    <w:p w14:paraId="1C911CB7" w14:textId="77777777" w:rsidR="00E16CF8" w:rsidRDefault="00E16CF8" w:rsidP="00E16CF8">
      <w:r>
        <w:t xml:space="preserve">    </w:t>
      </w:r>
      <w:proofErr w:type="spellStart"/>
      <w:r>
        <w:t>System.out.println</w:t>
      </w:r>
      <w:proofErr w:type="spellEnd"/>
      <w:r>
        <w:t>("Your flight booked successfully");</w:t>
      </w:r>
    </w:p>
    <w:p w14:paraId="06076549" w14:textId="77777777" w:rsidR="00E16CF8" w:rsidRDefault="00E16CF8" w:rsidP="00E16CF8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Thankyou</w:t>
      </w:r>
      <w:proofErr w:type="spellEnd"/>
      <w:r>
        <w:t xml:space="preserve"> have a safe ride");</w:t>
      </w:r>
    </w:p>
    <w:p w14:paraId="64C55BF6" w14:textId="77777777" w:rsidR="00E16CF8" w:rsidRDefault="00E16CF8" w:rsidP="00E16CF8">
      <w:r>
        <w:t xml:space="preserve">    </w:t>
      </w:r>
    </w:p>
    <w:p w14:paraId="0265E049" w14:textId="77777777" w:rsidR="00E16CF8" w:rsidRDefault="00E16CF8" w:rsidP="00E16CF8"/>
    <w:p w14:paraId="195A03EC" w14:textId="77777777" w:rsidR="00E16CF8" w:rsidRDefault="00E16CF8" w:rsidP="00E16CF8">
      <w:r>
        <w:tab/>
        <w:t>}</w:t>
      </w:r>
    </w:p>
    <w:p w14:paraId="2D553F71" w14:textId="77777777" w:rsidR="00E16CF8" w:rsidRDefault="00E16CF8" w:rsidP="00E16CF8"/>
    <w:p w14:paraId="3CE77695" w14:textId="3A6FA034" w:rsidR="00E16CF8" w:rsidRDefault="00E16CF8" w:rsidP="00E16CF8">
      <w:r>
        <w:t>}</w:t>
      </w:r>
    </w:p>
    <w:sectPr w:rsidR="00E1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F8"/>
    <w:rsid w:val="00E16CF8"/>
    <w:rsid w:val="00E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3109"/>
  <w15:chartTrackingRefBased/>
  <w15:docId w15:val="{62A587A5-84EB-42E9-8D61-5211C409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2025-09-22T16:19:00Z</dcterms:created>
  <dcterms:modified xsi:type="dcterms:W3CDTF">2025-09-22T16:23:00Z</dcterms:modified>
</cp:coreProperties>
</file>